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F8A36" w14:textId="33377F0B" w:rsidR="000F3544" w:rsidRDefault="000F3544" w:rsidP="00746B05">
      <w:pPr>
        <w:pStyle w:val="Titre1"/>
      </w:pPr>
      <w:r w:rsidRPr="000F3544">
        <w:t xml:space="preserve">Système web PHP orienté objet avec une base de données </w:t>
      </w:r>
      <w:r w:rsidR="00746B05" w:rsidRPr="000F3544">
        <w:t xml:space="preserve">MySQL </w:t>
      </w:r>
      <w:r w:rsidR="00746B05">
        <w:t>par</w:t>
      </w:r>
      <w:r>
        <w:t xml:space="preserve"> Sylviane Paré (Matricule #2495559)</w:t>
      </w:r>
    </w:p>
    <w:p w14:paraId="2971450D" w14:textId="5B7D22D0" w:rsidR="000F3544" w:rsidRDefault="000F3544" w:rsidP="00746B05">
      <w:pPr>
        <w:pStyle w:val="Titre1"/>
      </w:pPr>
      <w:r>
        <w:t>Sujet : Cinéma</w:t>
      </w:r>
    </w:p>
    <w:p w14:paraId="1B881F10" w14:textId="3E2CE5EA" w:rsidR="000F3544" w:rsidRDefault="000F3544" w:rsidP="00746B05">
      <w:pPr>
        <w:pStyle w:val="Titre2"/>
      </w:pPr>
      <w:r>
        <w:t>Description :</w:t>
      </w:r>
    </w:p>
    <w:p w14:paraId="16CE1C46" w14:textId="77777777" w:rsidR="000F3544" w:rsidRDefault="000F3544" w:rsidP="000F3544">
      <w:r>
        <w:t xml:space="preserve">Un cinéma a un numéro d’identification unique, un nom, une adresse, un numéro de téléphone et un courriel. </w:t>
      </w:r>
    </w:p>
    <w:p w14:paraId="5D441F09" w14:textId="77777777" w:rsidR="000F3544" w:rsidRDefault="000F3544" w:rsidP="000F3544">
      <w:r>
        <w:t xml:space="preserve">Un cinéma possède plusieurs salles. Celles-ci ont un numéro d’identification unique, un nom, un nombre de place. </w:t>
      </w:r>
    </w:p>
    <w:p w14:paraId="6D40BB34" w14:textId="7C1F7122" w:rsidR="000F3544" w:rsidRDefault="000F3544" w:rsidP="000F3544">
      <w:r>
        <w:t>Une salle diffuse plusieurs films, et un film peut être diffusé dans plusieurs salles.</w:t>
      </w:r>
    </w:p>
    <w:p w14:paraId="3113E2E1" w14:textId="48C3B6BA" w:rsidR="000F3544" w:rsidRDefault="000F3544" w:rsidP="000F3544">
      <w:r>
        <w:t>Un film a un numéro d’identification unique, un titre, un synopsis, une date de sortie et une durée.</w:t>
      </w:r>
    </w:p>
    <w:p w14:paraId="0900F640" w14:textId="68AE4ECA" w:rsidR="000F3544" w:rsidRDefault="000F3544" w:rsidP="000F3544">
      <w:r>
        <w:t>Un film a un genre qui a un numéro d’identification unique et un nom. Un film a un genre, mais un genre peut appartenir à plusieurs films.</w:t>
      </w:r>
    </w:p>
    <w:p w14:paraId="73ED3050" w14:textId="4CE311C1" w:rsidR="00746B05" w:rsidRDefault="00746B05" w:rsidP="000F3544">
      <w:r>
        <w:t xml:space="preserve">Un film est joué par des acteurs et réalisé par des réalisateurs. Tous ont un identifiant unique, un nom, un pays d’origine et une date de naissance. Un film peut avoir plusieurs acteurs et réalisateurs et ceux-ci peuvent respectivement jouer et réaliser plusieurs films. </w:t>
      </w:r>
    </w:p>
    <w:p w14:paraId="3BB0B0C1" w14:textId="77777777" w:rsidR="00746B05" w:rsidRDefault="00746B05" w:rsidP="000F3544"/>
    <w:p w14:paraId="4D7C9558" w14:textId="1FD6E672" w:rsidR="00746B05" w:rsidRPr="000F3544" w:rsidRDefault="00746B05" w:rsidP="000F3544">
      <w:r>
        <w:t xml:space="preserve">Lien GitHub : </w:t>
      </w:r>
      <w:hyperlink r:id="rId4" w:history="1">
        <w:r w:rsidRPr="00746B05">
          <w:rPr>
            <w:rStyle w:val="Hyperlien"/>
          </w:rPr>
          <w:t>https://github.com/sylsylviane/Tp1-Prog-W</w:t>
        </w:r>
        <w:r w:rsidRPr="00746B05">
          <w:rPr>
            <w:rStyle w:val="Hyperlien"/>
          </w:rPr>
          <w:t>e</w:t>
        </w:r>
        <w:r w:rsidRPr="00746B05">
          <w:rPr>
            <w:rStyle w:val="Hyperlien"/>
          </w:rPr>
          <w:t>b-avancee</w:t>
        </w:r>
      </w:hyperlink>
    </w:p>
    <w:p w14:paraId="3DE0039F" w14:textId="77777777" w:rsidR="000F3544" w:rsidRDefault="000F3544" w:rsidP="000F3544">
      <w:pPr>
        <w:pStyle w:val="Sansinterligne"/>
      </w:pPr>
    </w:p>
    <w:p w14:paraId="1E214668" w14:textId="45A52E5C" w:rsidR="000F3544" w:rsidRPr="000F3544" w:rsidRDefault="00746B05" w:rsidP="000F3544">
      <w:pPr>
        <w:pStyle w:val="Sansinterligne"/>
      </w:pPr>
      <w:r>
        <w:rPr>
          <w:noProof/>
        </w:rPr>
        <w:lastRenderedPageBreak/>
        <w:drawing>
          <wp:inline distT="0" distB="0" distL="0" distR="0" wp14:anchorId="6CF054D6" wp14:editId="3040B5D1">
            <wp:extent cx="5943600" cy="5412105"/>
            <wp:effectExtent l="0" t="0" r="0" b="0"/>
            <wp:docPr id="9107844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84417" name="Image 910784417"/>
                    <pic:cNvPicPr/>
                  </pic:nvPicPr>
                  <pic:blipFill>
                    <a:blip r:embed="rId5">
                      <a:extLst>
                        <a:ext uri="{28A0092B-C50C-407E-A947-70E740481C1C}">
                          <a14:useLocalDpi xmlns:a14="http://schemas.microsoft.com/office/drawing/2010/main" val="0"/>
                        </a:ext>
                      </a:extLst>
                    </a:blip>
                    <a:stretch>
                      <a:fillRect/>
                    </a:stretch>
                  </pic:blipFill>
                  <pic:spPr>
                    <a:xfrm>
                      <a:off x="0" y="0"/>
                      <a:ext cx="5943600" cy="5412105"/>
                    </a:xfrm>
                    <a:prstGeom prst="rect">
                      <a:avLst/>
                    </a:prstGeom>
                  </pic:spPr>
                </pic:pic>
              </a:graphicData>
            </a:graphic>
          </wp:inline>
        </w:drawing>
      </w:r>
    </w:p>
    <w:p w14:paraId="05660A2D" w14:textId="77777777" w:rsidR="000F3544" w:rsidRPr="000F3544" w:rsidRDefault="000F3544" w:rsidP="000F3544">
      <w:pPr>
        <w:rPr>
          <w:b/>
          <w:bCs/>
        </w:rPr>
      </w:pPr>
    </w:p>
    <w:p w14:paraId="7A1A13D9" w14:textId="77777777" w:rsidR="000F3544" w:rsidRDefault="000F3544"/>
    <w:sectPr w:rsidR="000F35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544"/>
    <w:rsid w:val="000F3544"/>
    <w:rsid w:val="0023102B"/>
    <w:rsid w:val="00545838"/>
    <w:rsid w:val="00746B0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9101"/>
  <w15:chartTrackingRefBased/>
  <w15:docId w15:val="{28C97666-ADD2-425A-B40A-F9304EC6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F35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F35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F354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F354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F354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F354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F354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F354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F354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354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F354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F354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F354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F354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F354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F354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F354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F3544"/>
    <w:rPr>
      <w:rFonts w:eastAsiaTheme="majorEastAsia" w:cstheme="majorBidi"/>
      <w:color w:val="272727" w:themeColor="text1" w:themeTint="D8"/>
    </w:rPr>
  </w:style>
  <w:style w:type="paragraph" w:styleId="Titre">
    <w:name w:val="Title"/>
    <w:basedOn w:val="Normal"/>
    <w:next w:val="Normal"/>
    <w:link w:val="TitreCar"/>
    <w:uiPriority w:val="10"/>
    <w:qFormat/>
    <w:rsid w:val="000F35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F354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F354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F354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F3544"/>
    <w:pPr>
      <w:spacing w:before="160"/>
      <w:jc w:val="center"/>
    </w:pPr>
    <w:rPr>
      <w:i/>
      <w:iCs/>
      <w:color w:val="404040" w:themeColor="text1" w:themeTint="BF"/>
    </w:rPr>
  </w:style>
  <w:style w:type="character" w:customStyle="1" w:styleId="CitationCar">
    <w:name w:val="Citation Car"/>
    <w:basedOn w:val="Policepardfaut"/>
    <w:link w:val="Citation"/>
    <w:uiPriority w:val="29"/>
    <w:rsid w:val="000F3544"/>
    <w:rPr>
      <w:i/>
      <w:iCs/>
      <w:color w:val="404040" w:themeColor="text1" w:themeTint="BF"/>
    </w:rPr>
  </w:style>
  <w:style w:type="paragraph" w:styleId="Paragraphedeliste">
    <w:name w:val="List Paragraph"/>
    <w:basedOn w:val="Normal"/>
    <w:uiPriority w:val="34"/>
    <w:qFormat/>
    <w:rsid w:val="000F3544"/>
    <w:pPr>
      <w:ind w:left="720"/>
      <w:contextualSpacing/>
    </w:pPr>
  </w:style>
  <w:style w:type="character" w:styleId="Accentuationintense">
    <w:name w:val="Intense Emphasis"/>
    <w:basedOn w:val="Policepardfaut"/>
    <w:uiPriority w:val="21"/>
    <w:qFormat/>
    <w:rsid w:val="000F3544"/>
    <w:rPr>
      <w:i/>
      <w:iCs/>
      <w:color w:val="0F4761" w:themeColor="accent1" w:themeShade="BF"/>
    </w:rPr>
  </w:style>
  <w:style w:type="paragraph" w:styleId="Citationintense">
    <w:name w:val="Intense Quote"/>
    <w:basedOn w:val="Normal"/>
    <w:next w:val="Normal"/>
    <w:link w:val="CitationintenseCar"/>
    <w:uiPriority w:val="30"/>
    <w:qFormat/>
    <w:rsid w:val="000F35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F3544"/>
    <w:rPr>
      <w:i/>
      <w:iCs/>
      <w:color w:val="0F4761" w:themeColor="accent1" w:themeShade="BF"/>
    </w:rPr>
  </w:style>
  <w:style w:type="character" w:styleId="Rfrenceintense">
    <w:name w:val="Intense Reference"/>
    <w:basedOn w:val="Policepardfaut"/>
    <w:uiPriority w:val="32"/>
    <w:qFormat/>
    <w:rsid w:val="000F3544"/>
    <w:rPr>
      <w:b/>
      <w:bCs/>
      <w:smallCaps/>
      <w:color w:val="0F4761" w:themeColor="accent1" w:themeShade="BF"/>
      <w:spacing w:val="5"/>
    </w:rPr>
  </w:style>
  <w:style w:type="paragraph" w:styleId="Sansinterligne">
    <w:name w:val="No Spacing"/>
    <w:uiPriority w:val="1"/>
    <w:qFormat/>
    <w:rsid w:val="000F3544"/>
    <w:pPr>
      <w:spacing w:after="0" w:line="240" w:lineRule="auto"/>
    </w:pPr>
  </w:style>
  <w:style w:type="character" w:styleId="Hyperlien">
    <w:name w:val="Hyperlink"/>
    <w:basedOn w:val="Policepardfaut"/>
    <w:uiPriority w:val="99"/>
    <w:unhideWhenUsed/>
    <w:rsid w:val="00746B05"/>
    <w:rPr>
      <w:color w:val="467886" w:themeColor="hyperlink"/>
      <w:u w:val="single"/>
    </w:rPr>
  </w:style>
  <w:style w:type="character" w:styleId="Mentionnonrsolue">
    <w:name w:val="Unresolved Mention"/>
    <w:basedOn w:val="Policepardfaut"/>
    <w:uiPriority w:val="99"/>
    <w:semiHidden/>
    <w:unhideWhenUsed/>
    <w:rsid w:val="00746B05"/>
    <w:rPr>
      <w:color w:val="605E5C"/>
      <w:shd w:val="clear" w:color="auto" w:fill="E1DFDD"/>
    </w:rPr>
  </w:style>
  <w:style w:type="character" w:styleId="Lienvisit">
    <w:name w:val="FollowedHyperlink"/>
    <w:basedOn w:val="Policepardfaut"/>
    <w:uiPriority w:val="99"/>
    <w:semiHidden/>
    <w:unhideWhenUsed/>
    <w:rsid w:val="00746B0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06189">
      <w:bodyDiv w:val="1"/>
      <w:marLeft w:val="0"/>
      <w:marRight w:val="0"/>
      <w:marTop w:val="0"/>
      <w:marBottom w:val="0"/>
      <w:divBdr>
        <w:top w:val="none" w:sz="0" w:space="0" w:color="auto"/>
        <w:left w:val="none" w:sz="0" w:space="0" w:color="auto"/>
        <w:bottom w:val="none" w:sz="0" w:space="0" w:color="auto"/>
        <w:right w:val="none" w:sz="0" w:space="0" w:color="auto"/>
      </w:divBdr>
    </w:div>
    <w:div w:id="55948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sylsylviane/Tp1-Prog-Web-avance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167</Words>
  <Characters>923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Paré, Sylviane</dc:creator>
  <cp:keywords/>
  <dc:description/>
  <cp:lastModifiedBy>Paré, Sylviane</cp:lastModifiedBy>
  <cp:revision>1</cp:revision>
  <dcterms:created xsi:type="dcterms:W3CDTF">2024-11-16T13:21:00Z</dcterms:created>
  <dcterms:modified xsi:type="dcterms:W3CDTF">2024-11-16T13:43:00Z</dcterms:modified>
</cp:coreProperties>
</file>